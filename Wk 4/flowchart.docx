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040" w:themeColor="accent6" w:themeShade="7F"/>
  <w:body>
    <w:p w:rsidR="006023AA" w:rsidRDefault="005A1C6D" w:rsidP="0099320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DCCC8" wp14:editId="16761264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0" cy="457200"/>
                <wp:effectExtent l="101600" t="0" r="1016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5pt;margin-top:-8.95pt;width:0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R1dE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" strokecolor="#435056 [288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961F08" wp14:editId="73314AA6">
                <wp:simplePos x="0" y="0"/>
                <wp:positionH relativeFrom="column">
                  <wp:posOffset>1943100</wp:posOffset>
                </wp:positionH>
                <wp:positionV relativeFrom="paragraph">
                  <wp:posOffset>-685800</wp:posOffset>
                </wp:positionV>
                <wp:extent cx="1828800" cy="457200"/>
                <wp:effectExtent l="127000" t="101600" r="152400" b="127000"/>
                <wp:wrapThrough wrapText="bothSides">
                  <wp:wrapPolygon edited="0">
                    <wp:start x="0" y="-4800"/>
                    <wp:lineTo x="-1500" y="-2400"/>
                    <wp:lineTo x="-1500" y="16800"/>
                    <wp:lineTo x="-300" y="26400"/>
                    <wp:lineTo x="22200" y="26400"/>
                    <wp:lineTo x="23100" y="16800"/>
                    <wp:lineTo x="21600" y="-1200"/>
                    <wp:lineTo x="21600" y="-4800"/>
                    <wp:lineTo x="0" y="-480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Pr="005C0EC4" w:rsidRDefault="00F100DB" w:rsidP="009932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D615A">
                              <w:rPr>
                                <w:b/>
                                <w:color w:val="FFFFFF" w:themeColor="background1"/>
                              </w:rPr>
                              <w:t>Object - Instantiation -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" o:spid="_x0000_s1026" type="#_x0000_t176" style="position:absolute;margin-left:153pt;margin-top:-53.95pt;width:2in;height:3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" strokecolor="#934d35 [3045]" strokeweight="1pt">
                <v:fill r:id="rId7" o:title="" rotate="t" type="frame"/>
                <v:shadow on="t" type="perspective" opacity="26214f" offset="0,0" matrix="66191f,,,66191f"/>
                <v:textbox>
                  <w:txbxContent>
                    <w:p w:rsidR="00F100DB" w:rsidRPr="005C0EC4" w:rsidRDefault="00F100DB" w:rsidP="00993202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D615A">
                        <w:rPr>
                          <w:b/>
                          <w:color w:val="FFFFFF" w:themeColor="background1"/>
                        </w:rPr>
                        <w:t>Object - Instantiation - Prototype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3723B" w:rsidRPr="00432524" w:rsidRDefault="00F100DB" w:rsidP="00F100D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B52D7" wp14:editId="2E25FBF1">
                <wp:simplePos x="0" y="0"/>
                <wp:positionH relativeFrom="column">
                  <wp:posOffset>1600200</wp:posOffset>
                </wp:positionH>
                <wp:positionV relativeFrom="paragraph">
                  <wp:posOffset>4843780</wp:posOffset>
                </wp:positionV>
                <wp:extent cx="2400300" cy="1380490"/>
                <wp:effectExtent l="0" t="0" r="38100" b="16510"/>
                <wp:wrapThrough wrapText="bothSides">
                  <wp:wrapPolygon edited="0">
                    <wp:start x="10057" y="0"/>
                    <wp:lineTo x="0" y="9936"/>
                    <wp:lineTo x="0" y="11525"/>
                    <wp:lineTo x="10057" y="21461"/>
                    <wp:lineTo x="11657" y="21461"/>
                    <wp:lineTo x="21714" y="11525"/>
                    <wp:lineTo x="21714" y="9936"/>
                    <wp:lineTo x="11657" y="0"/>
                    <wp:lineTo x="10057" y="0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80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0DB" w:rsidRDefault="00F100DB">
                            <w:proofErr w:type="spellStart"/>
                            <w:proofErr w:type="gramStart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setInterval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runUpdate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, 1000 / 30);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6" o:spid="_x0000_s1027" type="#_x0000_t110" style="position:absolute;left:0;text-align:left;margin-left:126pt;margin-top:381.4pt;width:189pt;height:10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" strokecolor="#bba66d [3047]" strokeweight="1pt">
                <v:fill r:id="rId8" o:title="" rotate="t" type="tile"/>
                <v:textbox>
                  <w:txbxContent>
                    <w:p w:rsidR="00F100DB" w:rsidRDefault="00F100DB">
                      <w:proofErr w:type="spellStart"/>
                      <w:proofErr w:type="gramStart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setInterval</w:t>
                      </w:r>
                      <w:proofErr w:type="spellEnd"/>
                      <w:proofErr w:type="gramEnd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runUpdate</w:t>
                      </w:r>
                      <w:proofErr w:type="spellEnd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, 1000 / 30);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F0D85" wp14:editId="47F646F0">
                <wp:simplePos x="0" y="0"/>
                <wp:positionH relativeFrom="column">
                  <wp:posOffset>1943100</wp:posOffset>
                </wp:positionH>
                <wp:positionV relativeFrom="paragraph">
                  <wp:posOffset>3367405</wp:posOffset>
                </wp:positionV>
                <wp:extent cx="1714500" cy="600075"/>
                <wp:effectExtent l="127000" t="101600" r="165100" b="136525"/>
                <wp:wrapThrough wrapText="bothSides">
                  <wp:wrapPolygon edited="0">
                    <wp:start x="-640" y="-3657"/>
                    <wp:lineTo x="-1600" y="-1829"/>
                    <wp:lineTo x="-1600" y="20114"/>
                    <wp:lineTo x="-960" y="25600"/>
                    <wp:lineTo x="22720" y="25600"/>
                    <wp:lineTo x="23360" y="12800"/>
                    <wp:lineTo x="22720" y="-914"/>
                    <wp:lineTo x="22720" y="-3657"/>
                    <wp:lineTo x="-640" y="-3657"/>
                  </wp:wrapPolygon>
                </wp:wrapThrough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5C0EC4">
                            <w:pPr>
                              <w:jc w:val="center"/>
                            </w:pPr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Set up </w:t>
                            </w:r>
                            <w:r w:rsidRPr="00F100DB">
                              <w:rPr>
                                <w:rFonts w:ascii="Times" w:hAnsi="Times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  <w:t>Interval</w:t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 that calls a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runUpdate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0" o:spid="_x0000_s1028" type="#_x0000_t109" style="position:absolute;left:0;text-align:left;margin-left:153pt;margin-top:265.15pt;width:135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" strokecolor="#47555a [3044]" strokeweight="1pt">
                <v:fill r:id="rId9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5C0EC4">
                      <w:pPr>
                        <w:jc w:val="center"/>
                      </w:pPr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Set up </w:t>
                      </w:r>
                      <w:r w:rsidRPr="00F100DB">
                        <w:rPr>
                          <w:rFonts w:ascii="Times" w:hAnsi="Times" w:cs="Times"/>
                          <w:b/>
                          <w:color w:val="262626"/>
                          <w:sz w:val="28"/>
                          <w:szCs w:val="28"/>
                        </w:rPr>
                        <w:t>Interval</w:t>
                      </w:r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 that calls a </w:t>
                      </w:r>
                      <w:proofErr w:type="spellStart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runUpdate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C31B1" wp14:editId="44DB2F3D">
                <wp:simplePos x="0" y="0"/>
                <wp:positionH relativeFrom="column">
                  <wp:posOffset>2857500</wp:posOffset>
                </wp:positionH>
                <wp:positionV relativeFrom="paragraph">
                  <wp:posOffset>3024505</wp:posOffset>
                </wp:positionV>
                <wp:extent cx="0" cy="228600"/>
                <wp:effectExtent l="1016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5pt;margin-top:238.1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pPL9U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" strokecolor="#435056 [2884]" strokeweight="2.5pt">
                <v:stroke endarrow="open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00C21" wp14:editId="27CE2714">
                <wp:simplePos x="0" y="0"/>
                <wp:positionH relativeFrom="column">
                  <wp:posOffset>1943100</wp:posOffset>
                </wp:positionH>
                <wp:positionV relativeFrom="paragraph">
                  <wp:posOffset>2310130</wp:posOffset>
                </wp:positionV>
                <wp:extent cx="1714500" cy="600075"/>
                <wp:effectExtent l="127000" t="101600" r="165100" b="136525"/>
                <wp:wrapThrough wrapText="bothSides">
                  <wp:wrapPolygon edited="0">
                    <wp:start x="-640" y="-3657"/>
                    <wp:lineTo x="-1600" y="-1829"/>
                    <wp:lineTo x="-1600" y="20114"/>
                    <wp:lineTo x="-960" y="25600"/>
                    <wp:lineTo x="23040" y="25600"/>
                    <wp:lineTo x="23360" y="12800"/>
                    <wp:lineTo x="22720" y="-914"/>
                    <wp:lineTo x="22720" y="-3657"/>
                    <wp:lineTo x="-640" y="-3657"/>
                  </wp:wrapPolygon>
                </wp:wrapThrough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5C0EC4">
                            <w:pPr>
                              <w:jc w:val="center"/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Create a function to </w:t>
                            </w:r>
                            <w:r w:rsidRPr="00F100DB">
                              <w:rPr>
                                <w:rFonts w:ascii="Times" w:hAnsi="Times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 the variable</w:t>
                            </w:r>
                          </w:p>
                          <w:p w:rsidR="00F100DB" w:rsidRDefault="00F100DB" w:rsidP="005C0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8" o:spid="_x0000_s1029" type="#_x0000_t109" style="position:absolute;left:0;text-align:left;margin-left:153pt;margin-top:181.9pt;width:13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" strokecolor="#47555a [3044]" strokeweight="1pt">
                <v:fill r:id="rId10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5C0EC4">
                      <w:pPr>
                        <w:jc w:val="center"/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Create a function to </w:t>
                      </w:r>
                      <w:r w:rsidRPr="00F100DB">
                        <w:rPr>
                          <w:rFonts w:ascii="Times" w:hAnsi="Times" w:cs="Times"/>
                          <w:b/>
                          <w:color w:val="262626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 the variable</w:t>
                      </w:r>
                    </w:p>
                    <w:p w:rsidR="00F100DB" w:rsidRDefault="00F100DB" w:rsidP="005C0EC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E02FB" wp14:editId="5685336B">
                <wp:simplePos x="0" y="0"/>
                <wp:positionH relativeFrom="column">
                  <wp:posOffset>1943100</wp:posOffset>
                </wp:positionH>
                <wp:positionV relativeFrom="paragraph">
                  <wp:posOffset>1281430</wp:posOffset>
                </wp:positionV>
                <wp:extent cx="1714500" cy="600075"/>
                <wp:effectExtent l="127000" t="101600" r="165100" b="136525"/>
                <wp:wrapThrough wrapText="bothSides">
                  <wp:wrapPolygon edited="0">
                    <wp:start x="-640" y="-3657"/>
                    <wp:lineTo x="-1600" y="-1829"/>
                    <wp:lineTo x="-1600" y="20114"/>
                    <wp:lineTo x="-960" y="25600"/>
                    <wp:lineTo x="23040" y="25600"/>
                    <wp:lineTo x="23360" y="12800"/>
                    <wp:lineTo x="22720" y="-914"/>
                    <wp:lineTo x="22720" y="-3657"/>
                    <wp:lineTo x="-640" y="-3657"/>
                  </wp:wrapPolygon>
                </wp:wrapThrough>
                <wp:docPr id="20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5C0EC4">
                            <w:pPr>
                              <w:jc w:val="center"/>
                            </w:pPr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Create 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 array called </w:t>
                            </w:r>
                            <w:r w:rsidRPr="00AD615A">
                              <w:rPr>
                                <w:rFonts w:ascii="Times" w:hAnsi="Times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0" o:spid="_x0000_s1030" type="#_x0000_t109" style="position:absolute;left:0;text-align:left;margin-left:153pt;margin-top:100.9pt;width:13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" strokecolor="#47555a [3044]" strokeweight="1pt">
                <v:fill r:id="rId11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5C0EC4">
                      <w:pPr>
                        <w:jc w:val="center"/>
                      </w:pPr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Create </w:t>
                      </w:r>
                      <w:proofErr w:type="gramStart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>a</w:t>
                      </w:r>
                      <w:proofErr w:type="gramEnd"/>
                      <w:r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 array called </w:t>
                      </w:r>
                      <w:r w:rsidRPr="00AD615A">
                        <w:rPr>
                          <w:rFonts w:ascii="Times" w:hAnsi="Times" w:cs="Times"/>
                          <w:b/>
                          <w:color w:val="262626"/>
                          <w:sz w:val="28"/>
                          <w:szCs w:val="28"/>
                        </w:rPr>
                        <w:t>People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280B6" wp14:editId="13E0B517">
                <wp:simplePos x="0" y="0"/>
                <wp:positionH relativeFrom="column">
                  <wp:posOffset>1943100</wp:posOffset>
                </wp:positionH>
                <wp:positionV relativeFrom="paragraph">
                  <wp:posOffset>252730</wp:posOffset>
                </wp:positionV>
                <wp:extent cx="1714500" cy="600075"/>
                <wp:effectExtent l="127000" t="101600" r="165100" b="136525"/>
                <wp:wrapThrough wrapText="bothSides">
                  <wp:wrapPolygon edited="0">
                    <wp:start x="-640" y="-3657"/>
                    <wp:lineTo x="-1600" y="-1829"/>
                    <wp:lineTo x="-1600" y="20114"/>
                    <wp:lineTo x="-960" y="25600"/>
                    <wp:lineTo x="23040" y="25600"/>
                    <wp:lineTo x="23360" y="12800"/>
                    <wp:lineTo x="22720" y="-914"/>
                    <wp:lineTo x="22720" y="-3657"/>
                    <wp:lineTo x="-640" y="-3657"/>
                  </wp:wrapPolygon>
                </wp:wrapThrough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Pr="00F100DB" w:rsidRDefault="00F100DB" w:rsidP="005C0E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00DB">
                              <w:rPr>
                                <w:rFonts w:ascii="Times" w:hAnsi="Times" w:cs="Times"/>
                                <w:color w:val="262626"/>
                                <w:sz w:val="28"/>
                                <w:szCs w:val="28"/>
                              </w:rPr>
                              <w:t xml:space="preserve">Create an array called Names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2" o:spid="_x0000_s1031" type="#_x0000_t109" style="position:absolute;left:0;text-align:left;margin-left:153pt;margin-top:19.9pt;width:13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" strokecolor="#47555a [3044]" strokeweight="1pt">
                <v:fill r:id="rId12" o:title="" rotate="t" type="frame"/>
                <v:shadow on="t" type="perspective" opacity="26214f" offset="0,0" matrix="66191f,,,66191f"/>
                <v:textbox>
                  <w:txbxContent>
                    <w:p w:rsidR="00F100DB" w:rsidRPr="00F100DB" w:rsidRDefault="00F100DB" w:rsidP="005C0E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00DB">
                        <w:rPr>
                          <w:rFonts w:ascii="Times" w:hAnsi="Times" w:cs="Times"/>
                          <w:color w:val="262626"/>
                          <w:sz w:val="28"/>
                          <w:szCs w:val="28"/>
                        </w:rPr>
                        <w:t xml:space="preserve">Create an array called Names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FE735" wp14:editId="61A5AA67">
                <wp:simplePos x="0" y="0"/>
                <wp:positionH relativeFrom="column">
                  <wp:posOffset>2857500</wp:posOffset>
                </wp:positionH>
                <wp:positionV relativeFrom="paragraph">
                  <wp:posOffset>938530</wp:posOffset>
                </wp:positionV>
                <wp:extent cx="0" cy="228600"/>
                <wp:effectExtent l="1016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5pt;margin-top:73.9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w9H9Q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" strokecolor="#435056 [2884]" strokeweight="2.5pt">
                <v:stroke endarrow="open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71C91" wp14:editId="795FB6C5">
                <wp:simplePos x="0" y="0"/>
                <wp:positionH relativeFrom="column">
                  <wp:posOffset>2857500</wp:posOffset>
                </wp:positionH>
                <wp:positionV relativeFrom="paragraph">
                  <wp:posOffset>1967230</wp:posOffset>
                </wp:positionV>
                <wp:extent cx="0" cy="228600"/>
                <wp:effectExtent l="1016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5pt;margin-top:154.9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nAp9Q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" strokecolor="#435056 [2884]" strokeweight="2.5pt">
                <v:stroke endarrow="open"/>
              </v:shape>
            </w:pict>
          </mc:Fallback>
        </mc:AlternateContent>
      </w:r>
      <w:r w:rsidR="005A1C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AA6F" wp14:editId="09DE62BB">
                <wp:simplePos x="0" y="0"/>
                <wp:positionH relativeFrom="column">
                  <wp:posOffset>1943100</wp:posOffset>
                </wp:positionH>
                <wp:positionV relativeFrom="paragraph">
                  <wp:posOffset>8383905</wp:posOffset>
                </wp:positionV>
                <wp:extent cx="1828800" cy="457200"/>
                <wp:effectExtent l="127000" t="101600" r="152400" b="127000"/>
                <wp:wrapThrough wrapText="bothSides">
                  <wp:wrapPolygon edited="0">
                    <wp:start x="0" y="-4800"/>
                    <wp:lineTo x="-1500" y="-2400"/>
                    <wp:lineTo x="-1500" y="16800"/>
                    <wp:lineTo x="-300" y="26400"/>
                    <wp:lineTo x="22200" y="26400"/>
                    <wp:lineTo x="23100" y="16800"/>
                    <wp:lineTo x="21600" y="-1200"/>
                    <wp:lineTo x="21600" y="-4800"/>
                    <wp:lineTo x="0" y="-4800"/>
                  </wp:wrapPolygon>
                </wp:wrapThrough>
                <wp:docPr id="29" name="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0B3A72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F100DB" w:rsidRDefault="00F100DB" w:rsidP="000B3A72">
                            <w:pPr>
                              <w:jc w:val="center"/>
                            </w:pPr>
                            <w:r>
                              <w:t xml:space="preserve">Dynamic </w:t>
                            </w:r>
                            <w:proofErr w:type="spellStart"/>
                            <w:r>
                              <w:t>Aplication</w:t>
                            </w:r>
                            <w:proofErr w:type="spellEnd"/>
                          </w:p>
                          <w:p w:rsidR="00F100DB" w:rsidRDefault="00F100DB" w:rsidP="000B3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29" o:spid="_x0000_s1032" type="#_x0000_t176" style="position:absolute;left:0;text-align:left;margin-left:153pt;margin-top:660.15pt;width:2in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" strokecolor="#934d35 [3045]" strokeweight="1pt">
                <v:fill r:id="rId13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0B3A72">
                      <w:pPr>
                        <w:jc w:val="center"/>
                      </w:pPr>
                      <w:r>
                        <w:t>Result</w:t>
                      </w:r>
                    </w:p>
                    <w:p w:rsidR="00F100DB" w:rsidRDefault="00F100DB" w:rsidP="000B3A72">
                      <w:pPr>
                        <w:jc w:val="center"/>
                      </w:pPr>
                      <w:r>
                        <w:t xml:space="preserve">Dynamic </w:t>
                      </w:r>
                      <w:proofErr w:type="spellStart"/>
                      <w:r>
                        <w:t>Aplication</w:t>
                      </w:r>
                      <w:proofErr w:type="spellEnd"/>
                    </w:p>
                    <w:p w:rsidR="00F100DB" w:rsidRDefault="00F100DB" w:rsidP="000B3A7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023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E63D2" wp14:editId="12C8387F">
                <wp:simplePos x="0" y="0"/>
                <wp:positionH relativeFrom="column">
                  <wp:posOffset>3429000</wp:posOffset>
                </wp:positionH>
                <wp:positionV relativeFrom="paragraph">
                  <wp:posOffset>7367905</wp:posOffset>
                </wp:positionV>
                <wp:extent cx="1143000" cy="914400"/>
                <wp:effectExtent l="50800" t="0" r="254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70pt;margin-top:580.15pt;width:90pt;height:1in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" strokecolor="#435056 [2884]" strokeweight="2.5pt">
                <v:stroke endarrow="open"/>
              </v:shape>
            </w:pict>
          </mc:Fallback>
        </mc:AlternateContent>
      </w:r>
      <w:r w:rsidR="006023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C255F" wp14:editId="06A28110">
                <wp:simplePos x="0" y="0"/>
                <wp:positionH relativeFrom="column">
                  <wp:posOffset>1028700</wp:posOffset>
                </wp:positionH>
                <wp:positionV relativeFrom="paragraph">
                  <wp:posOffset>7367905</wp:posOffset>
                </wp:positionV>
                <wp:extent cx="1143000" cy="9144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81pt;margin-top:580.15pt;width:90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" strokecolor="#435056 [2884]" strokeweight="2.5pt">
                <v:stroke endarrow="open"/>
              </v:shape>
            </w:pict>
          </mc:Fallback>
        </mc:AlternateContent>
      </w:r>
      <w:r w:rsidR="006023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DE43C" wp14:editId="186985BA">
                <wp:simplePos x="0" y="0"/>
                <wp:positionH relativeFrom="column">
                  <wp:posOffset>1028700</wp:posOffset>
                </wp:positionH>
                <wp:positionV relativeFrom="paragraph">
                  <wp:posOffset>5996305</wp:posOffset>
                </wp:positionV>
                <wp:extent cx="389890" cy="9144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0DB" w:rsidRPr="005A1C6D" w:rsidRDefault="00F100D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A1C6D">
                              <w:rPr>
                                <w:color w:val="FFFFFF" w:themeColor="background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33" type="#_x0000_t202" style="position:absolute;left:0;text-align:left;margin-left:81pt;margin-top:472.15pt;width:30.7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" filled="f" stroked="f">
                <v:textbox>
                  <w:txbxContent>
                    <w:p w:rsidR="00F100DB" w:rsidRPr="005A1C6D" w:rsidRDefault="00F100DB">
                      <w:pPr>
                        <w:rPr>
                          <w:color w:val="FFFFFF" w:themeColor="background1"/>
                        </w:rPr>
                      </w:pPr>
                      <w:r w:rsidRPr="005A1C6D">
                        <w:rPr>
                          <w:color w:val="FFFFFF" w:themeColor="background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3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BDF54" wp14:editId="4AF35A2E">
                <wp:simplePos x="0" y="0"/>
                <wp:positionH relativeFrom="column">
                  <wp:posOffset>4229100</wp:posOffset>
                </wp:positionH>
                <wp:positionV relativeFrom="paragraph">
                  <wp:posOffset>5996305</wp:posOffset>
                </wp:positionV>
                <wp:extent cx="426085" cy="9144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0DB" w:rsidRPr="005A1C6D" w:rsidRDefault="00F100D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A1C6D"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left:0;text-align:left;margin-left:333pt;margin-top:472.15pt;width:33.55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" filled="f" stroked="f">
                <v:textbox>
                  <w:txbxContent>
                    <w:p w:rsidR="00F100DB" w:rsidRPr="005A1C6D" w:rsidRDefault="00F100DB">
                      <w:pPr>
                        <w:rPr>
                          <w:color w:val="FFFFFF" w:themeColor="background1"/>
                        </w:rPr>
                      </w:pPr>
                      <w:r w:rsidRPr="005A1C6D">
                        <w:rPr>
                          <w:color w:val="FFFFFF" w:themeColor="background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3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7672E" wp14:editId="069E5310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4000500</wp:posOffset>
                </wp:positionV>
                <wp:extent cx="0" cy="800100"/>
                <wp:effectExtent l="101600" t="0" r="76200" b="63500"/>
                <wp:wrapThrough wrapText="bothSides">
                  <wp:wrapPolygon edited="0">
                    <wp:start x="-1" y="0"/>
                    <wp:lineTo x="-1" y="13714"/>
                    <wp:lineTo x="-1" y="22629"/>
                    <wp:lineTo x="-1" y="22629"/>
                    <wp:lineTo x="-1" y="0"/>
                    <wp:lineTo x="-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pt;margin-top:315pt;width:0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YO9I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" strokecolor="#435056 [2884]" strokeweight="2.5pt">
                <v:stroke endarrow="open"/>
                <w10:wrap type="through"/>
              </v:shape>
            </w:pict>
          </mc:Fallback>
        </mc:AlternateContent>
      </w:r>
      <w:r w:rsidR="00DE33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55054" wp14:editId="32474CE1">
                <wp:simplePos x="0" y="0"/>
                <wp:positionH relativeFrom="column">
                  <wp:posOffset>3886200</wp:posOffset>
                </wp:positionH>
                <wp:positionV relativeFrom="paragraph">
                  <wp:posOffset>6629400</wp:posOffset>
                </wp:positionV>
                <wp:extent cx="1943100" cy="685800"/>
                <wp:effectExtent l="254000" t="254000" r="241300" b="304800"/>
                <wp:wrapThrough wrapText="bothSides">
                  <wp:wrapPolygon edited="0">
                    <wp:start x="3106" y="-8000"/>
                    <wp:lineTo x="-282" y="-6400"/>
                    <wp:lineTo x="-282" y="6400"/>
                    <wp:lineTo x="-2824" y="6400"/>
                    <wp:lineTo x="-2824" y="20000"/>
                    <wp:lineTo x="-565" y="28800"/>
                    <wp:lineTo x="-282" y="30400"/>
                    <wp:lineTo x="17506" y="30400"/>
                    <wp:lineTo x="17788" y="28800"/>
                    <wp:lineTo x="21459" y="20000"/>
                    <wp:lineTo x="21741" y="19200"/>
                    <wp:lineTo x="24000" y="6400"/>
                    <wp:lineTo x="22871" y="-5600"/>
                    <wp:lineTo x="22871" y="-8000"/>
                    <wp:lineTo x="3106" y="-8000"/>
                  </wp:wrapPolygon>
                </wp:wrapThrough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63500" sx="101000" sy="101000" algn="c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6023AA">
                            <w:pPr>
                              <w:jc w:val="center"/>
                            </w:pPr>
                            <w:r>
                              <w:t xml:space="preserve">It will interact dynamically </w:t>
                            </w:r>
                          </w:p>
                          <w:p w:rsidR="00F100DB" w:rsidRDefault="00F100DB" w:rsidP="00DE3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" o:spid="_x0000_s1035" type="#_x0000_t111" style="position:absolute;left:0;text-align:left;margin-left:306pt;margin-top:522pt;width:153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" strokecolor="#47555a [3044]" strokeweight="1pt">
                <v:fill r:id="rId14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6023AA">
                      <w:pPr>
                        <w:jc w:val="center"/>
                      </w:pPr>
                      <w:r>
                        <w:t xml:space="preserve">It will interact dynamically </w:t>
                      </w:r>
                    </w:p>
                    <w:p w:rsidR="00F100DB" w:rsidRDefault="00F100DB" w:rsidP="00DE3377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B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D2D94" wp14:editId="35AA6F71">
                <wp:simplePos x="0" y="0"/>
                <wp:positionH relativeFrom="column">
                  <wp:posOffset>114300</wp:posOffset>
                </wp:positionH>
                <wp:positionV relativeFrom="paragraph">
                  <wp:posOffset>6604000</wp:posOffset>
                </wp:positionV>
                <wp:extent cx="1600200" cy="685800"/>
                <wp:effectExtent l="203200" t="203200" r="228600" b="228600"/>
                <wp:wrapThrough wrapText="bothSides">
                  <wp:wrapPolygon edited="0">
                    <wp:start x="-1029" y="-6400"/>
                    <wp:lineTo x="-2743" y="-4800"/>
                    <wp:lineTo x="-2743" y="19200"/>
                    <wp:lineTo x="-2057" y="28000"/>
                    <wp:lineTo x="23657" y="28000"/>
                    <wp:lineTo x="24000" y="26400"/>
                    <wp:lineTo x="24343" y="8000"/>
                    <wp:lineTo x="22629" y="-4000"/>
                    <wp:lineTo x="22629" y="-6400"/>
                    <wp:lineTo x="-1029" y="-64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sx="101000" sy="101000" algn="c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DB" w:rsidRDefault="00F100DB" w:rsidP="00F100DB">
                            <w:pPr>
                              <w:jc w:val="center"/>
                            </w:pPr>
                            <w:r>
                              <w:t>It will not respond</w:t>
                            </w:r>
                          </w:p>
                          <w:p w:rsidR="00F100DB" w:rsidRDefault="00F100DB" w:rsidP="00F100DB">
                            <w:pPr>
                              <w:jc w:val="center"/>
                            </w:pPr>
                            <w:proofErr w:type="gramStart"/>
                            <w:r>
                              <w:t>dynamically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8" o:spid="_x0000_s1036" type="#_x0000_t109" style="position:absolute;left:0;text-align:left;margin-left:9pt;margin-top:520pt;width:12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" strokecolor="#47555a [3044]" strokeweight="1pt">
                <v:fill r:id="rId15" o:title="" rotate="t" type="frame"/>
                <v:shadow on="t" type="perspective" opacity="26214f" offset="0,0" matrix="66191f,,,66191f"/>
                <v:textbox>
                  <w:txbxContent>
                    <w:p w:rsidR="00F100DB" w:rsidRDefault="00F100DB" w:rsidP="00F100DB">
                      <w:pPr>
                        <w:jc w:val="center"/>
                      </w:pPr>
                      <w:r>
                        <w:t>It will not respond</w:t>
                      </w:r>
                    </w:p>
                    <w:p w:rsidR="00F100DB" w:rsidRDefault="00F100DB" w:rsidP="00F100DB">
                      <w:pPr>
                        <w:jc w:val="center"/>
                      </w:pPr>
                      <w:proofErr w:type="gramStart"/>
                      <w:r>
                        <w:t>dynamically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B3A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21272" wp14:editId="270A9BCC">
                <wp:simplePos x="0" y="0"/>
                <wp:positionH relativeFrom="column">
                  <wp:posOffset>3200400</wp:posOffset>
                </wp:positionH>
                <wp:positionV relativeFrom="paragraph">
                  <wp:posOffset>5803900</wp:posOffset>
                </wp:positionV>
                <wp:extent cx="1028700" cy="685800"/>
                <wp:effectExtent l="0" t="0" r="88900" b="76200"/>
                <wp:wrapThrough wrapText="bothSides">
                  <wp:wrapPolygon edited="0">
                    <wp:start x="0" y="0"/>
                    <wp:lineTo x="0" y="1600"/>
                    <wp:lineTo x="11200" y="12800"/>
                    <wp:lineTo x="17600" y="21600"/>
                    <wp:lineTo x="18133" y="23200"/>
                    <wp:lineTo x="22400" y="23200"/>
                    <wp:lineTo x="22933" y="20800"/>
                    <wp:lineTo x="20800" y="17600"/>
                    <wp:lineTo x="14400" y="12800"/>
                    <wp:lineTo x="1600" y="0"/>
                    <wp:lineTo x="0" y="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2pt;margin-top:457pt;width:81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" strokecolor="#435056 [2884]" strokeweight="2.5pt">
                <v:stroke endarrow="open"/>
                <w10:wrap type="through"/>
              </v:shape>
            </w:pict>
          </mc:Fallback>
        </mc:AlternateContent>
      </w:r>
      <w:r w:rsidR="000B3A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7A8AA" wp14:editId="09DE6D82">
                <wp:simplePos x="0" y="0"/>
                <wp:positionH relativeFrom="column">
                  <wp:posOffset>1485900</wp:posOffset>
                </wp:positionH>
                <wp:positionV relativeFrom="paragraph">
                  <wp:posOffset>5803900</wp:posOffset>
                </wp:positionV>
                <wp:extent cx="914400" cy="685800"/>
                <wp:effectExtent l="50800" t="0" r="25400" b="76200"/>
                <wp:wrapThrough wrapText="bothSides">
                  <wp:wrapPolygon edited="0">
                    <wp:start x="19800" y="0"/>
                    <wp:lineTo x="6600" y="0"/>
                    <wp:lineTo x="6600" y="12800"/>
                    <wp:lineTo x="-1200" y="12800"/>
                    <wp:lineTo x="-1200" y="23200"/>
                    <wp:lineTo x="3600" y="23200"/>
                    <wp:lineTo x="4200" y="21600"/>
                    <wp:lineTo x="11400" y="12800"/>
                    <wp:lineTo x="21600" y="800"/>
                    <wp:lineTo x="21600" y="0"/>
                    <wp:lineTo x="19800" y="0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17pt;margin-top:457pt;width:1in;height:5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" strokecolor="#435056 [2884]" strokeweight="2.5pt">
                <v:stroke endarrow="open"/>
                <w10:wrap type="through"/>
              </v:shape>
            </w:pict>
          </mc:Fallback>
        </mc:AlternateContent>
      </w:r>
    </w:p>
    <w:sectPr w:rsidR="0053723B" w:rsidRPr="00432524" w:rsidSect="00CE25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DE"/>
    <w:rsid w:val="000B3A72"/>
    <w:rsid w:val="000C4853"/>
    <w:rsid w:val="003A2CE1"/>
    <w:rsid w:val="00432524"/>
    <w:rsid w:val="0053723B"/>
    <w:rsid w:val="005A1C6D"/>
    <w:rsid w:val="005C0EC4"/>
    <w:rsid w:val="005F5CDE"/>
    <w:rsid w:val="006023AA"/>
    <w:rsid w:val="00740987"/>
    <w:rsid w:val="00832E40"/>
    <w:rsid w:val="0088488A"/>
    <w:rsid w:val="00993202"/>
    <w:rsid w:val="00AD615A"/>
    <w:rsid w:val="00CE2587"/>
    <w:rsid w:val="00DE3377"/>
    <w:rsid w:val="00E83849"/>
    <w:rsid w:val="00F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09]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3B"/>
    <w:rPr>
      <w:color w:val="524A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3B"/>
    <w:rPr>
      <w:color w:val="524A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Relationship Id="rId2" Type="http://schemas.openxmlformats.org/officeDocument/2006/relationships/image" Target="../media/image11.jpeg"/><Relationship Id="rId3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6538C-71E7-7748-A937-DCD3C8F3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>USA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Onate</dc:creator>
  <cp:keywords/>
  <dc:description/>
  <cp:lastModifiedBy>Alex Onate</cp:lastModifiedBy>
  <cp:revision>2</cp:revision>
  <cp:lastPrinted>2014-06-10T02:51:00Z</cp:lastPrinted>
  <dcterms:created xsi:type="dcterms:W3CDTF">2014-06-28T03:42:00Z</dcterms:created>
  <dcterms:modified xsi:type="dcterms:W3CDTF">2014-06-28T03:42:00Z</dcterms:modified>
</cp:coreProperties>
</file>